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653A" w14:textId="09A3B951" w:rsidR="004C1DA9" w:rsidRPr="00F43837" w:rsidRDefault="004A75D2" w:rsidP="00031E11">
      <w:pPr>
        <w:pStyle w:val="Title"/>
        <w:rPr>
          <w:sz w:val="56"/>
          <w:szCs w:val="56"/>
        </w:rPr>
      </w:pPr>
      <w:bookmarkStart w:id="0" w:name="_Hlk131061553"/>
      <w:r w:rsidRPr="00F43837">
        <w:rPr>
          <w:sz w:val="56"/>
          <w:szCs w:val="56"/>
        </w:rPr>
        <w:t>Carlos Zubilete Sanchez</w:t>
      </w:r>
    </w:p>
    <w:p w14:paraId="6916FCBC" w14:textId="77777777" w:rsidR="009F7420" w:rsidRPr="005D61DE" w:rsidRDefault="004A75D2" w:rsidP="009F7420">
      <w:pPr>
        <w:pStyle w:val="Aptitudes"/>
        <w:spacing w:line="360" w:lineRule="auto"/>
        <w:rPr>
          <w:color w:val="007BB8"/>
        </w:rPr>
      </w:pPr>
      <w:r w:rsidRPr="005D61DE">
        <w:rPr>
          <w:color w:val="007BB8"/>
        </w:rPr>
        <w:t xml:space="preserve">DATA DEVELOPER </w:t>
      </w:r>
    </w:p>
    <w:p w14:paraId="500104C1" w14:textId="31EAAB8A" w:rsidR="00031E11" w:rsidRPr="009F7420" w:rsidRDefault="009F7420" w:rsidP="009F7420">
      <w:pPr>
        <w:pStyle w:val="Aptitudes"/>
        <w:spacing w:line="360" w:lineRule="auto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 xml:space="preserve">Argentina </w:t>
      </w:r>
      <w:r w:rsidRPr="00F43837">
        <w:rPr>
          <w:b/>
          <w:bCs/>
          <w:sz w:val="22"/>
          <w:szCs w:val="18"/>
        </w:rPr>
        <w:t>– Buenos Aires</w:t>
      </w:r>
    </w:p>
    <w:p w14:paraId="5220436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331988E4" wp14:editId="75A572A9">
                <wp:extent cx="6858000" cy="0"/>
                <wp:effectExtent l="0" t="0" r="0" b="0"/>
                <wp:docPr id="4" name="Conector rect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E3F012" id="Conector recto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37DC468" w14:textId="6CE97528" w:rsidR="00774808" w:rsidRPr="00613813" w:rsidRDefault="004A75D2" w:rsidP="001B7085">
      <w:pPr>
        <w:pStyle w:val="Aptitudes"/>
        <w:numPr>
          <w:ilvl w:val="0"/>
          <w:numId w:val="8"/>
        </w:numPr>
        <w:spacing w:line="360" w:lineRule="auto"/>
        <w:rPr>
          <w:b/>
          <w:bCs/>
          <w:sz w:val="22"/>
          <w:szCs w:val="18"/>
        </w:rPr>
      </w:pPr>
      <w:hyperlink r:id="rId10" w:history="1"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carloszubiletesa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n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chez@gmail.com</w:t>
        </w:r>
      </w:hyperlink>
    </w:p>
    <w:p w14:paraId="2E17313A" w14:textId="5340698E" w:rsidR="004A75D2" w:rsidRPr="00613813" w:rsidRDefault="00774808" w:rsidP="001B7085">
      <w:pPr>
        <w:pStyle w:val="Aptitudes"/>
        <w:numPr>
          <w:ilvl w:val="0"/>
          <w:numId w:val="8"/>
        </w:numPr>
        <w:spacing w:line="360" w:lineRule="auto"/>
        <w:rPr>
          <w:b/>
          <w:bCs/>
          <w:sz w:val="22"/>
          <w:szCs w:val="18"/>
        </w:rPr>
      </w:pPr>
      <w:hyperlink r:id="rId11" w:history="1"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https://github.com/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C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arlosZubilete?tab=repositories</w:t>
        </w:r>
      </w:hyperlink>
    </w:p>
    <w:p w14:paraId="3AC64705" w14:textId="49A313B8" w:rsidR="00031E11" w:rsidRPr="00613813" w:rsidRDefault="00774808" w:rsidP="001B7085">
      <w:pPr>
        <w:pStyle w:val="Aptitudes"/>
        <w:numPr>
          <w:ilvl w:val="0"/>
          <w:numId w:val="8"/>
        </w:numPr>
        <w:spacing w:line="360" w:lineRule="auto"/>
        <w:rPr>
          <w:lang w:val="de-DE"/>
        </w:rPr>
      </w:pPr>
      <w:hyperlink r:id="rId12" w:history="1"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https://www.linkedin.c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o</w:t>
        </w:r>
        <w:r w:rsidRPr="00613813">
          <w:rPr>
            <w:rStyle w:val="Hyperlink"/>
            <w:b/>
            <w:bCs/>
            <w:color w:val="auto"/>
            <w:sz w:val="22"/>
            <w:szCs w:val="18"/>
            <w:u w:val="none"/>
          </w:rPr>
          <w:t>m/in/carlos-zubilete-sanchez-78232b2b9/</w:t>
        </w:r>
      </w:hyperlink>
    </w:p>
    <w:p w14:paraId="639F4FAC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672CA372" wp14:editId="19CCFD1D">
                <wp:extent cx="6668218" cy="0"/>
                <wp:effectExtent l="0" t="0" r="0" b="0"/>
                <wp:docPr id="7" name="Conector rect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821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F72222" id="Conector recto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593D609" w14:textId="5FF1B98F" w:rsidR="009F7420" w:rsidRPr="00593E42" w:rsidRDefault="00F85109" w:rsidP="00593E42">
      <w:pPr>
        <w:rPr>
          <w:rFonts w:ascii="Times New Roman" w:hAnsi="Times New Roman" w:cs="Times New Roman"/>
          <w:sz w:val="24"/>
          <w:szCs w:val="20"/>
        </w:rPr>
      </w:pPr>
      <w:r w:rsidRPr="00593E42">
        <w:rPr>
          <w:rFonts w:ascii="Times New Roman" w:hAnsi="Times New Roman" w:cs="Times New Roman"/>
          <w:sz w:val="24"/>
          <w:szCs w:val="20"/>
        </w:rPr>
        <w:t>Estudiante de programación</w:t>
      </w:r>
      <w:r w:rsidR="00351883" w:rsidRPr="00593E42">
        <w:rPr>
          <w:rFonts w:ascii="Times New Roman" w:hAnsi="Times New Roman" w:cs="Times New Roman"/>
          <w:sz w:val="24"/>
          <w:szCs w:val="20"/>
        </w:rPr>
        <w:t xml:space="preserve"> en la Universidad Tecnológica </w:t>
      </w:r>
      <w:r w:rsidR="00593E42" w:rsidRPr="00593E42">
        <w:rPr>
          <w:rFonts w:ascii="Times New Roman" w:hAnsi="Times New Roman" w:cs="Times New Roman"/>
          <w:sz w:val="24"/>
          <w:szCs w:val="20"/>
        </w:rPr>
        <w:t>Nacional (</w:t>
      </w:r>
      <w:r w:rsidR="00351883" w:rsidRPr="00593E42">
        <w:rPr>
          <w:rFonts w:ascii="Times New Roman" w:hAnsi="Times New Roman" w:cs="Times New Roman"/>
          <w:sz w:val="24"/>
          <w:szCs w:val="20"/>
        </w:rPr>
        <w:t>UTN)</w:t>
      </w:r>
      <w:r w:rsidRPr="00593E42">
        <w:rPr>
          <w:rFonts w:ascii="Times New Roman" w:hAnsi="Times New Roman" w:cs="Times New Roman"/>
          <w:sz w:val="24"/>
          <w:szCs w:val="20"/>
        </w:rPr>
        <w:t xml:space="preserve">. </w:t>
      </w:r>
      <w:r w:rsidR="009F7420" w:rsidRPr="00593E42">
        <w:rPr>
          <w:rFonts w:ascii="Times New Roman" w:hAnsi="Times New Roman" w:cs="Times New Roman"/>
          <w:sz w:val="24"/>
          <w:szCs w:val="20"/>
        </w:rPr>
        <w:t>Me encuentro en el último año de la carrera</w:t>
      </w:r>
      <w:r w:rsidR="00277029" w:rsidRPr="00593E42">
        <w:rPr>
          <w:rFonts w:ascii="Times New Roman" w:hAnsi="Times New Roman" w:cs="Times New Roman"/>
          <w:sz w:val="24"/>
          <w:szCs w:val="20"/>
        </w:rPr>
        <w:t xml:space="preserve">. </w:t>
      </w:r>
      <w:r w:rsidR="009F7420" w:rsidRPr="00593E42">
        <w:rPr>
          <w:rFonts w:ascii="Times New Roman" w:hAnsi="Times New Roman" w:cs="Times New Roman"/>
          <w:sz w:val="24"/>
          <w:szCs w:val="20"/>
        </w:rPr>
        <w:t xml:space="preserve"> </w:t>
      </w:r>
      <w:r w:rsidR="00AC37D0">
        <w:rPr>
          <w:rFonts w:ascii="Times New Roman" w:hAnsi="Times New Roman" w:cs="Times New Roman"/>
          <w:sz w:val="24"/>
          <w:szCs w:val="20"/>
        </w:rPr>
        <w:t xml:space="preserve">He </w:t>
      </w:r>
      <w:r w:rsidR="00593E42" w:rsidRPr="00593E42">
        <w:rPr>
          <w:rFonts w:ascii="Times New Roman" w:hAnsi="Times New Roman" w:cs="Times New Roman"/>
          <w:sz w:val="24"/>
          <w:szCs w:val="20"/>
        </w:rPr>
        <w:t>aprendido a realizar consulta en SQL</w:t>
      </w:r>
      <w:r w:rsidR="00C01189">
        <w:rPr>
          <w:rFonts w:ascii="Times New Roman" w:hAnsi="Times New Roman" w:cs="Times New Roman"/>
          <w:sz w:val="24"/>
          <w:szCs w:val="20"/>
        </w:rPr>
        <w:t>, construir una de datos</w:t>
      </w:r>
      <w:r w:rsidR="00593E42" w:rsidRPr="00593E42">
        <w:rPr>
          <w:rFonts w:ascii="Times New Roman" w:hAnsi="Times New Roman" w:cs="Times New Roman"/>
          <w:sz w:val="24"/>
          <w:szCs w:val="20"/>
        </w:rPr>
        <w:t xml:space="preserve">, a desarrollar mi página web </w:t>
      </w:r>
      <w:r w:rsidR="009F7420" w:rsidRPr="00593E42">
        <w:rPr>
          <w:rFonts w:ascii="Times New Roman" w:hAnsi="Times New Roman" w:cs="Times New Roman"/>
          <w:sz w:val="24"/>
          <w:szCs w:val="20"/>
        </w:rPr>
        <w:t xml:space="preserve">y ahora estoy aprendiendo </w:t>
      </w:r>
      <w:proofErr w:type="spellStart"/>
      <w:r w:rsidR="009F7420" w:rsidRPr="00593E42">
        <w:rPr>
          <w:rFonts w:ascii="Times New Roman" w:hAnsi="Times New Roman" w:cs="Times New Roman"/>
          <w:sz w:val="24"/>
          <w:szCs w:val="20"/>
        </w:rPr>
        <w:t>React</w:t>
      </w:r>
      <w:proofErr w:type="spellEnd"/>
      <w:r w:rsidR="009F7420" w:rsidRPr="00593E42">
        <w:rPr>
          <w:rFonts w:ascii="Times New Roman" w:hAnsi="Times New Roman" w:cs="Times New Roman"/>
          <w:sz w:val="24"/>
          <w:szCs w:val="20"/>
        </w:rPr>
        <w:t>. :D</w:t>
      </w:r>
      <w:r w:rsidR="00593E42" w:rsidRPr="00593E42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6AD06E07" w14:textId="69E95687" w:rsidR="00F43837" w:rsidRPr="004D2D6E" w:rsidRDefault="004D2D6E" w:rsidP="00390248">
      <w:pPr>
        <w:rPr>
          <w:rFonts w:ascii="Times New Roman" w:hAnsi="Times New Roman" w:cs="Times New Roman"/>
          <w:sz w:val="22"/>
          <w:szCs w:val="18"/>
        </w:rPr>
      </w:pPr>
      <w:r w:rsidRPr="00031E11">
        <w:rPr>
          <w:noProof/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15B07837" wp14:editId="11B62F1E">
                <wp:extent cx="6012611" cy="34506"/>
                <wp:effectExtent l="0" t="0" r="26670" b="22860"/>
                <wp:docPr id="2004318735" name="Conector rect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611" cy="345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84164E" id="Conector recto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3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7F19C152" w14:textId="03BEAEE7" w:rsidR="00CA39AE" w:rsidRPr="00593E42" w:rsidRDefault="00891530" w:rsidP="00CA39AE">
      <w:pPr>
        <w:pStyle w:val="Heading1"/>
        <w:rPr>
          <w:rStyle w:val="Cursiva"/>
          <w:sz w:val="28"/>
          <w:szCs w:val="52"/>
          <w:lang w:bidi="es-ES"/>
        </w:rPr>
      </w:pPr>
      <w:r w:rsidRPr="00593E42">
        <w:rPr>
          <w:sz w:val="28"/>
          <w:szCs w:val="52"/>
        </w:rPr>
        <w:t>Proyecto</w:t>
      </w:r>
      <w:r w:rsidR="001B7085" w:rsidRPr="00593E42">
        <w:rPr>
          <w:sz w:val="28"/>
          <w:szCs w:val="52"/>
        </w:rPr>
        <w:t>s</w:t>
      </w:r>
      <w:r w:rsidR="009F7420" w:rsidRPr="00593E42">
        <w:rPr>
          <w:sz w:val="28"/>
          <w:szCs w:val="52"/>
        </w:rPr>
        <w:t>:</w:t>
      </w:r>
      <w:r w:rsidRPr="00593E42">
        <w:rPr>
          <w:sz w:val="28"/>
          <w:szCs w:val="52"/>
        </w:rPr>
        <w:t xml:space="preserve"> </w:t>
      </w:r>
      <w:r w:rsidR="004C1DA9" w:rsidRPr="00593E42">
        <w:rPr>
          <w:rStyle w:val="Cursiva"/>
          <w:sz w:val="28"/>
          <w:szCs w:val="52"/>
          <w:lang w:bidi="es-ES"/>
        </w:rPr>
        <w:t xml:space="preserve"> </w:t>
      </w:r>
    </w:p>
    <w:p w14:paraId="744C9013" w14:textId="3660EA59" w:rsidR="009F7420" w:rsidRPr="008A5513" w:rsidRDefault="009F7420" w:rsidP="009F7420">
      <w:pPr>
        <w:rPr>
          <w:rFonts w:ascii="Times New Roman" w:hAnsi="Times New Roman" w:cs="Times New Roman"/>
        </w:rPr>
      </w:pPr>
      <w:r w:rsidRPr="00593E42">
        <w:rPr>
          <w:b/>
          <w:bCs/>
          <w:sz w:val="28"/>
          <w:szCs w:val="22"/>
        </w:rPr>
        <w:t>Mi web</w:t>
      </w:r>
      <w:r w:rsidRPr="00593E42">
        <w:rPr>
          <w:sz w:val="22"/>
          <w:szCs w:val="18"/>
        </w:rPr>
        <w:t xml:space="preserve"> </w:t>
      </w:r>
      <w:r>
        <w:t xml:space="preserve">– </w:t>
      </w:r>
      <w:r w:rsidR="00AA691D" w:rsidRPr="00593E42">
        <w:rPr>
          <w:sz w:val="22"/>
          <w:szCs w:val="18"/>
        </w:rPr>
        <w:t>(</w:t>
      </w:r>
      <w:r w:rsidR="00AA3B22" w:rsidRPr="00593E42">
        <w:rPr>
          <w:sz w:val="22"/>
          <w:szCs w:val="18"/>
        </w:rPr>
        <w:t>febrero</w:t>
      </w:r>
      <w:r w:rsidRPr="00593E42">
        <w:rPr>
          <w:sz w:val="22"/>
          <w:szCs w:val="18"/>
        </w:rPr>
        <w:t xml:space="preserve"> - 2025)</w:t>
      </w:r>
      <w:r w:rsidRPr="00593E42">
        <w:rPr>
          <w:rFonts w:ascii="Times New Roman" w:hAnsi="Times New Roman" w:cs="Times New Roman"/>
          <w:sz w:val="22"/>
          <w:szCs w:val="18"/>
        </w:rPr>
        <w:t>.</w:t>
      </w:r>
      <w:r w:rsidRPr="00593E42">
        <w:rPr>
          <w:rFonts w:ascii="Times New Roman" w:hAnsi="Times New Roman" w:cs="Times New Roman"/>
          <w:sz w:val="22"/>
          <w:szCs w:val="18"/>
        </w:rPr>
        <w:t xml:space="preserve"> En mis vacaciones me sumergí en la santa trinidad del desarrollo web. Creando mi propio porfolio </w:t>
      </w:r>
      <w:r w:rsidRPr="00593E42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43555381" w14:textId="77777777" w:rsidR="009F7420" w:rsidRPr="00593E42" w:rsidRDefault="009F7420" w:rsidP="009F7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>HTML, CSS y JavaScript</w:t>
      </w:r>
    </w:p>
    <w:p w14:paraId="00F46BF3" w14:textId="1888D42E" w:rsidR="009F7420" w:rsidRPr="00593E42" w:rsidRDefault="009F7420" w:rsidP="009F7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>P</w:t>
      </w:r>
      <w:r w:rsidRPr="00593E42">
        <w:rPr>
          <w:rFonts w:ascii="Times New Roman" w:hAnsi="Times New Roman" w:cs="Times New Roman"/>
          <w:sz w:val="22"/>
          <w:szCs w:val="18"/>
        </w:rPr>
        <w:t>lanificación, diseño, implementación y mantenimiento de la interfaz de</w:t>
      </w:r>
      <w:r w:rsidRPr="00593E42">
        <w:rPr>
          <w:rFonts w:ascii="Times New Roman" w:hAnsi="Times New Roman" w:cs="Times New Roman"/>
          <w:sz w:val="22"/>
          <w:szCs w:val="18"/>
        </w:rPr>
        <w:t xml:space="preserve"> mi </w:t>
      </w:r>
      <w:r w:rsidRPr="00593E42">
        <w:rPr>
          <w:rFonts w:ascii="Times New Roman" w:hAnsi="Times New Roman" w:cs="Times New Roman"/>
          <w:sz w:val="22"/>
          <w:szCs w:val="18"/>
        </w:rPr>
        <w:t>sitio web</w:t>
      </w:r>
      <w:r w:rsidRPr="00593E42">
        <w:rPr>
          <w:rFonts w:ascii="Times New Roman" w:hAnsi="Times New Roman" w:cs="Times New Roman"/>
          <w:sz w:val="22"/>
          <w:szCs w:val="18"/>
        </w:rPr>
        <w:t>.</w:t>
      </w:r>
    </w:p>
    <w:p w14:paraId="4D52F382" w14:textId="6F07B5DE" w:rsidR="009F7420" w:rsidRPr="00593E42" w:rsidRDefault="009F7420" w:rsidP="009F7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>FIRST MOVILE! Para la experiencia de los usuarios móviles, sea agradable e intuitiva</w:t>
      </w:r>
    </w:p>
    <w:p w14:paraId="7D466DC8" w14:textId="323C8219" w:rsidR="009F7420" w:rsidRPr="00593E42" w:rsidRDefault="009F7420" w:rsidP="009F7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Implementación de la librería Bootstrap. </w:t>
      </w:r>
    </w:p>
    <w:p w14:paraId="491B3573" w14:textId="77777777" w:rsidR="00593E42" w:rsidRPr="00593E42" w:rsidRDefault="00593E42" w:rsidP="00593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README, disponible en mi repositorio GitHub. </w:t>
      </w:r>
    </w:p>
    <w:p w14:paraId="40FAC432" w14:textId="21EE2644" w:rsidR="00593E42" w:rsidRPr="00593E42" w:rsidRDefault="00593E42" w:rsidP="00593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Visítame  </w:t>
      </w:r>
    </w:p>
    <w:p w14:paraId="1AB490A6" w14:textId="5EB1C584" w:rsidR="004C3DBD" w:rsidRPr="00613813" w:rsidRDefault="00593E42" w:rsidP="00E7125D">
      <w:pPr>
        <w:pStyle w:val="Aptitudes"/>
        <w:spacing w:line="360" w:lineRule="auto"/>
        <w:ind w:left="720"/>
        <w:rPr>
          <w:b/>
          <w:bCs/>
          <w:color w:val="007BB8"/>
          <w:lang w:val="de-DE"/>
        </w:rPr>
      </w:pPr>
      <w:hyperlink r:id="rId13" w:history="1">
        <w:r w:rsidRPr="00613813">
          <w:rPr>
            <w:rStyle w:val="Hyperlink"/>
            <w:b/>
            <w:bCs/>
            <w:color w:val="007BB8"/>
            <w:lang w:val="de-DE"/>
          </w:rPr>
          <w:t>https://67b4fd3d148d7777e5abd539--effer</w:t>
        </w:r>
        <w:r w:rsidRPr="00613813">
          <w:rPr>
            <w:rStyle w:val="Hyperlink"/>
            <w:b/>
            <w:bCs/>
            <w:color w:val="007BB8"/>
            <w:lang w:val="de-DE"/>
          </w:rPr>
          <w:t>v</w:t>
        </w:r>
        <w:r w:rsidRPr="00613813">
          <w:rPr>
            <w:rStyle w:val="Hyperlink"/>
            <w:b/>
            <w:bCs/>
            <w:color w:val="007BB8"/>
            <w:lang w:val="de-DE"/>
          </w:rPr>
          <w:t>escent-vacherin-51f0b2.netlify.app/</w:t>
        </w:r>
      </w:hyperlink>
    </w:p>
    <w:p w14:paraId="5FCDC6B2" w14:textId="329625ED" w:rsidR="009F7420" w:rsidRPr="009F7420" w:rsidRDefault="009F7420" w:rsidP="009F7420">
      <w:r w:rsidRPr="003B3E71">
        <w:rPr>
          <w:rFonts w:ascii="Georgia" w:eastAsia="Georgia" w:hAnsi="Georgia" w:cs="Georgia"/>
          <w:noProof/>
          <w:color w:val="FF0000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740E206B" wp14:editId="26670A6C">
                <wp:extent cx="2057400" cy="19050"/>
                <wp:effectExtent l="0" t="0" r="19050" b="19050"/>
                <wp:docPr id="1044450086" name="Conector rec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56F20D" id="Conector recto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FC62854" w14:textId="77777777" w:rsidR="009F7420" w:rsidRPr="009F7420" w:rsidRDefault="009F7420" w:rsidP="009F7420">
      <w:pPr>
        <w:rPr>
          <w:lang w:bidi="es-ES"/>
        </w:rPr>
      </w:pPr>
    </w:p>
    <w:p w14:paraId="1968684D" w14:textId="5C19EE97" w:rsidR="00891530" w:rsidRPr="00593E42" w:rsidRDefault="001B7085" w:rsidP="008A5513">
      <w:pPr>
        <w:rPr>
          <w:rFonts w:ascii="Times New Roman" w:hAnsi="Times New Roman" w:cs="Times New Roman"/>
          <w:sz w:val="22"/>
          <w:szCs w:val="18"/>
        </w:rPr>
      </w:pPr>
      <w:r w:rsidRPr="00593E42">
        <w:rPr>
          <w:b/>
          <w:bCs/>
          <w:sz w:val="32"/>
          <w:szCs w:val="24"/>
        </w:rPr>
        <w:t>194</w:t>
      </w:r>
      <w:r w:rsidR="00B84523" w:rsidRPr="00593E42">
        <w:rPr>
          <w:b/>
          <w:bCs/>
          <w:sz w:val="32"/>
          <w:szCs w:val="24"/>
        </w:rPr>
        <w:t>2</w:t>
      </w:r>
      <w:r>
        <w:t xml:space="preserve"> </w:t>
      </w:r>
      <w:r w:rsidR="00AA691D">
        <w:t>–</w:t>
      </w:r>
      <w:r w:rsidR="00AA691D" w:rsidRPr="00593E42">
        <w:rPr>
          <w:sz w:val="22"/>
          <w:szCs w:val="18"/>
        </w:rPr>
        <w:t>(</w:t>
      </w:r>
      <w:proofErr w:type="gramStart"/>
      <w:r w:rsidR="00AA691D" w:rsidRPr="00593E42">
        <w:rPr>
          <w:sz w:val="22"/>
          <w:szCs w:val="18"/>
        </w:rPr>
        <w:t>Noviembre</w:t>
      </w:r>
      <w:proofErr w:type="gramEnd"/>
      <w:r w:rsidR="00AA691D" w:rsidRPr="00593E42">
        <w:rPr>
          <w:sz w:val="22"/>
          <w:szCs w:val="18"/>
        </w:rPr>
        <w:t xml:space="preserve"> - 2024)</w:t>
      </w:r>
      <w:r w:rsidR="002745AC" w:rsidRPr="00593E42">
        <w:rPr>
          <w:sz w:val="22"/>
          <w:szCs w:val="18"/>
        </w:rPr>
        <w:t xml:space="preserve"> </w:t>
      </w:r>
      <w:r w:rsidR="002745AC" w:rsidRPr="00593E42">
        <w:rPr>
          <w:rFonts w:ascii="Times New Roman" w:hAnsi="Times New Roman" w:cs="Times New Roman"/>
          <w:sz w:val="22"/>
          <w:szCs w:val="18"/>
        </w:rPr>
        <w:t xml:space="preserve">Es un videojuego </w:t>
      </w:r>
      <w:r w:rsidR="008A5513" w:rsidRPr="00593E42">
        <w:rPr>
          <w:rFonts w:ascii="Times New Roman" w:hAnsi="Times New Roman" w:cs="Times New Roman"/>
          <w:sz w:val="22"/>
          <w:szCs w:val="18"/>
        </w:rPr>
        <w:t xml:space="preserve">2D </w:t>
      </w:r>
      <w:r w:rsidR="002745AC" w:rsidRPr="00593E42">
        <w:rPr>
          <w:rFonts w:ascii="Times New Roman" w:hAnsi="Times New Roman" w:cs="Times New Roman"/>
          <w:sz w:val="22"/>
          <w:szCs w:val="18"/>
        </w:rPr>
        <w:t>d</w:t>
      </w:r>
      <w:r w:rsidR="00891530" w:rsidRPr="00593E42">
        <w:rPr>
          <w:rFonts w:ascii="Times New Roman" w:hAnsi="Times New Roman" w:cs="Times New Roman"/>
          <w:sz w:val="22"/>
          <w:szCs w:val="18"/>
        </w:rPr>
        <w:t>esarroll</w:t>
      </w:r>
      <w:r w:rsidR="002745AC" w:rsidRPr="00593E42">
        <w:rPr>
          <w:rFonts w:ascii="Times New Roman" w:hAnsi="Times New Roman" w:cs="Times New Roman"/>
          <w:sz w:val="22"/>
          <w:szCs w:val="18"/>
        </w:rPr>
        <w:t>ado</w:t>
      </w:r>
      <w:r w:rsidR="00891530" w:rsidRPr="00593E42">
        <w:rPr>
          <w:rFonts w:ascii="Times New Roman" w:hAnsi="Times New Roman" w:cs="Times New Roman"/>
          <w:sz w:val="22"/>
          <w:szCs w:val="18"/>
        </w:rPr>
        <w:t xml:space="preserve"> en </w:t>
      </w:r>
      <w:r w:rsidR="00613813" w:rsidRPr="00593E42">
        <w:rPr>
          <w:rFonts w:ascii="Times New Roman" w:hAnsi="Times New Roman" w:cs="Times New Roman"/>
          <w:sz w:val="22"/>
          <w:szCs w:val="18"/>
        </w:rPr>
        <w:t>C++</w:t>
      </w:r>
      <w:r w:rsidR="00613813">
        <w:rPr>
          <w:rFonts w:ascii="Times New Roman" w:hAnsi="Times New Roman" w:cs="Times New Roman"/>
          <w:sz w:val="22"/>
          <w:szCs w:val="18"/>
        </w:rPr>
        <w:t>,</w:t>
      </w:r>
      <w:r w:rsidR="00C63FD2">
        <w:rPr>
          <w:rFonts w:ascii="Times New Roman" w:hAnsi="Times New Roman" w:cs="Times New Roman"/>
          <w:sz w:val="22"/>
          <w:szCs w:val="18"/>
        </w:rPr>
        <w:t xml:space="preserve"> realizado como proyecto </w:t>
      </w:r>
      <w:r w:rsidR="000C67F8">
        <w:rPr>
          <w:rFonts w:ascii="Times New Roman" w:hAnsi="Times New Roman" w:cs="Times New Roman"/>
          <w:sz w:val="22"/>
          <w:szCs w:val="18"/>
        </w:rPr>
        <w:t xml:space="preserve">en equipo </w:t>
      </w:r>
      <w:r w:rsidR="00C63FD2">
        <w:rPr>
          <w:rFonts w:ascii="Times New Roman" w:hAnsi="Times New Roman" w:cs="Times New Roman"/>
          <w:sz w:val="22"/>
          <w:szCs w:val="18"/>
        </w:rPr>
        <w:t>para la materia programación 2.</w:t>
      </w:r>
      <w:r w:rsidR="00593E42">
        <w:rPr>
          <w:rFonts w:ascii="Times New Roman" w:hAnsi="Times New Roman" w:cs="Times New Roman"/>
          <w:sz w:val="22"/>
          <w:szCs w:val="18"/>
        </w:rPr>
        <w:t xml:space="preserve"> </w:t>
      </w:r>
      <w:r w:rsidR="00593E42" w:rsidRPr="00593E42">
        <w:rPr>
          <w:rFonts w:ascii="Times New Roman" w:hAnsi="Times New Roman" w:cs="Times New Roman"/>
          <w:sz w:val="22"/>
          <w:szCs w:val="18"/>
        </w:rPr>
        <w:t>Consiste</w:t>
      </w:r>
      <w:r w:rsidR="002745AC" w:rsidRPr="00593E42">
        <w:rPr>
          <w:rFonts w:ascii="Times New Roman" w:hAnsi="Times New Roman" w:cs="Times New Roman"/>
          <w:sz w:val="22"/>
          <w:szCs w:val="18"/>
        </w:rPr>
        <w:t xml:space="preserve"> en pilotear un avión, derribando enemigos, </w:t>
      </w:r>
      <w:r w:rsidR="00530C02" w:rsidRPr="00593E42">
        <w:rPr>
          <w:rFonts w:ascii="Times New Roman" w:hAnsi="Times New Roman" w:cs="Times New Roman"/>
          <w:sz w:val="22"/>
          <w:szCs w:val="18"/>
        </w:rPr>
        <w:t xml:space="preserve">sumando </w:t>
      </w:r>
      <w:r w:rsidR="009A2123" w:rsidRPr="00593E42">
        <w:rPr>
          <w:rFonts w:ascii="Times New Roman" w:hAnsi="Times New Roman" w:cs="Times New Roman"/>
          <w:sz w:val="22"/>
          <w:szCs w:val="18"/>
        </w:rPr>
        <w:t>puntos,</w:t>
      </w:r>
      <w:r w:rsidR="00530C02" w:rsidRPr="00593E42">
        <w:rPr>
          <w:rFonts w:ascii="Times New Roman" w:hAnsi="Times New Roman" w:cs="Times New Roman"/>
          <w:sz w:val="22"/>
          <w:szCs w:val="18"/>
        </w:rPr>
        <w:t xml:space="preserve"> </w:t>
      </w:r>
      <w:r w:rsidR="002745AC" w:rsidRPr="00593E42">
        <w:rPr>
          <w:rFonts w:ascii="Times New Roman" w:hAnsi="Times New Roman" w:cs="Times New Roman"/>
          <w:sz w:val="22"/>
          <w:szCs w:val="18"/>
        </w:rPr>
        <w:t xml:space="preserve">esquivando los </w:t>
      </w:r>
      <w:r w:rsidR="009A2123" w:rsidRPr="00593E42">
        <w:rPr>
          <w:rFonts w:ascii="Times New Roman" w:hAnsi="Times New Roman" w:cs="Times New Roman"/>
          <w:sz w:val="22"/>
          <w:szCs w:val="18"/>
        </w:rPr>
        <w:t>misiles,</w:t>
      </w:r>
      <w:r w:rsidR="00530C02" w:rsidRPr="00593E42">
        <w:rPr>
          <w:rFonts w:ascii="Times New Roman" w:hAnsi="Times New Roman" w:cs="Times New Roman"/>
          <w:sz w:val="22"/>
          <w:szCs w:val="18"/>
        </w:rPr>
        <w:t xml:space="preserve"> </w:t>
      </w:r>
      <w:r w:rsidR="008A5513" w:rsidRPr="00593E42">
        <w:rPr>
          <w:rFonts w:ascii="Times New Roman" w:hAnsi="Times New Roman" w:cs="Times New Roman"/>
          <w:sz w:val="22"/>
          <w:szCs w:val="18"/>
        </w:rPr>
        <w:t>etc.</w:t>
      </w:r>
      <w:r w:rsidR="00891530" w:rsidRPr="00593E42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014B9E22" w14:textId="77777777" w:rsidR="00891530" w:rsidRPr="00593E42" w:rsidRDefault="00891530" w:rsidP="008915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>Implementación de animaciones fluidas, detección de colisiones, lógica para enemigos, personajes, jefes y balas</w:t>
      </w:r>
    </w:p>
    <w:p w14:paraId="0A7F3A61" w14:textId="6F4CAFB8" w:rsidR="00C0261D" w:rsidRPr="00593E42" w:rsidRDefault="00C0261D" w:rsidP="008915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POO </w:t>
      </w:r>
      <w:r w:rsidR="00DF67D8" w:rsidRPr="00593E42">
        <w:rPr>
          <w:rFonts w:ascii="Times New Roman" w:hAnsi="Times New Roman" w:cs="Times New Roman"/>
          <w:sz w:val="22"/>
          <w:szCs w:val="18"/>
        </w:rPr>
        <w:t>(herencia</w:t>
      </w:r>
      <w:r w:rsidRPr="00593E42">
        <w:rPr>
          <w:rFonts w:ascii="Times New Roman" w:hAnsi="Times New Roman" w:cs="Times New Roman"/>
          <w:sz w:val="22"/>
          <w:szCs w:val="18"/>
        </w:rPr>
        <w:t xml:space="preserve"> – composición – polimorfismo – </w:t>
      </w:r>
      <w:r w:rsidR="00DF67D8" w:rsidRPr="00593E42">
        <w:rPr>
          <w:rFonts w:ascii="Times New Roman" w:hAnsi="Times New Roman" w:cs="Times New Roman"/>
          <w:sz w:val="22"/>
          <w:szCs w:val="18"/>
        </w:rPr>
        <w:t>abstracción)</w:t>
      </w:r>
      <w:r w:rsidRPr="00593E42">
        <w:rPr>
          <w:rFonts w:ascii="Times New Roman" w:hAnsi="Times New Roman" w:cs="Times New Roman"/>
          <w:sz w:val="22"/>
          <w:szCs w:val="18"/>
        </w:rPr>
        <w:t xml:space="preserve">  </w:t>
      </w:r>
    </w:p>
    <w:p w14:paraId="23737060" w14:textId="5DF0C521" w:rsidR="00AA691D" w:rsidRPr="00593E42" w:rsidRDefault="00891530" w:rsidP="00DF6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Manejo </w:t>
      </w:r>
      <w:r w:rsidR="00593E42">
        <w:rPr>
          <w:rFonts w:ascii="Times New Roman" w:hAnsi="Times New Roman" w:cs="Times New Roman"/>
          <w:sz w:val="22"/>
          <w:szCs w:val="18"/>
        </w:rPr>
        <w:t xml:space="preserve">e implementación </w:t>
      </w:r>
      <w:r w:rsidRPr="00593E42">
        <w:rPr>
          <w:rFonts w:ascii="Times New Roman" w:hAnsi="Times New Roman" w:cs="Times New Roman"/>
          <w:sz w:val="22"/>
          <w:szCs w:val="18"/>
        </w:rPr>
        <w:t>de archivos</w:t>
      </w:r>
      <w:r w:rsidR="00DF67D8" w:rsidRPr="00593E42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7F9B97F7" w14:textId="7536EFAD" w:rsidR="00891530" w:rsidRDefault="00AA691D" w:rsidP="00DF6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Manejó de </w:t>
      </w:r>
      <w:r w:rsidR="00DF67D8" w:rsidRPr="00593E42">
        <w:rPr>
          <w:rFonts w:ascii="Times New Roman" w:hAnsi="Times New Roman" w:cs="Times New Roman"/>
          <w:sz w:val="22"/>
          <w:szCs w:val="18"/>
        </w:rPr>
        <w:t>memoria dinámica</w:t>
      </w:r>
      <w:r w:rsidR="00267F35">
        <w:rPr>
          <w:rFonts w:ascii="Times New Roman" w:hAnsi="Times New Roman" w:cs="Times New Roman"/>
          <w:sz w:val="22"/>
          <w:szCs w:val="18"/>
        </w:rPr>
        <w:t>, para no obtener ‘</w:t>
      </w:r>
      <w:proofErr w:type="spellStart"/>
      <w:r w:rsidR="00267F35">
        <w:rPr>
          <w:rFonts w:ascii="Times New Roman" w:hAnsi="Times New Roman" w:cs="Times New Roman"/>
          <w:sz w:val="22"/>
          <w:szCs w:val="18"/>
        </w:rPr>
        <w:t>memory</w:t>
      </w:r>
      <w:proofErr w:type="spellEnd"/>
      <w:r w:rsidR="00267F35">
        <w:rPr>
          <w:rFonts w:ascii="Times New Roman" w:hAnsi="Times New Roman" w:cs="Times New Roman"/>
          <w:sz w:val="22"/>
          <w:szCs w:val="18"/>
        </w:rPr>
        <w:t xml:space="preserve"> </w:t>
      </w:r>
      <w:proofErr w:type="spellStart"/>
      <w:r w:rsidR="00267F35">
        <w:rPr>
          <w:rFonts w:ascii="Times New Roman" w:hAnsi="Times New Roman" w:cs="Times New Roman"/>
          <w:sz w:val="22"/>
          <w:szCs w:val="18"/>
        </w:rPr>
        <w:t>leak</w:t>
      </w:r>
      <w:proofErr w:type="spellEnd"/>
      <w:r w:rsidR="00267F35">
        <w:rPr>
          <w:rFonts w:ascii="Times New Roman" w:hAnsi="Times New Roman" w:cs="Times New Roman"/>
          <w:sz w:val="22"/>
          <w:szCs w:val="18"/>
        </w:rPr>
        <w:t>’</w:t>
      </w:r>
    </w:p>
    <w:p w14:paraId="349ACFA2" w14:textId="223CD34C" w:rsidR="00593E42" w:rsidRPr="00593E42" w:rsidRDefault="00593E42" w:rsidP="00DF6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 xml:space="preserve">Implementación de la Librería SFML </w:t>
      </w:r>
    </w:p>
    <w:p w14:paraId="090AAF6D" w14:textId="070997D5" w:rsidR="004C1DA9" w:rsidRPr="00593E42" w:rsidRDefault="00891530" w:rsidP="004C1D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18"/>
        </w:rPr>
      </w:pPr>
      <w:r w:rsidRPr="00593E42">
        <w:rPr>
          <w:rFonts w:ascii="Times New Roman" w:hAnsi="Times New Roman" w:cs="Times New Roman"/>
          <w:sz w:val="22"/>
          <w:szCs w:val="18"/>
        </w:rPr>
        <w:t xml:space="preserve">README, disponible en mi repositorio GitHub. </w:t>
      </w:r>
    </w:p>
    <w:p w14:paraId="547694D2" w14:textId="10B0D78E" w:rsidR="004C1DA9" w:rsidRPr="004C1DA9" w:rsidRDefault="004C1DA9" w:rsidP="004C1DA9">
      <w:r>
        <w:rPr>
          <w:rFonts w:ascii="Georgia" w:eastAsia="Georgia" w:hAnsi="Georgia" w:cs="Georgia"/>
          <w:noProof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7C1DC2E6" wp14:editId="14240A44">
                <wp:extent cx="2009954" cy="0"/>
                <wp:effectExtent l="0" t="0" r="0" b="0"/>
                <wp:docPr id="1" name="Conector rec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AFEB6F" id="Conector recto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4381454" w14:textId="2B21F875" w:rsidR="004C1DA9" w:rsidRDefault="008D6A11" w:rsidP="004C1DA9">
      <w:pPr>
        <w:pStyle w:val="Subtitle"/>
      </w:pPr>
      <w:r>
        <w:t xml:space="preserve">hABILIDADES </w:t>
      </w:r>
    </w:p>
    <w:p w14:paraId="015FE866" w14:textId="77777777" w:rsidR="00277029" w:rsidRPr="00E7125D" w:rsidRDefault="00277029" w:rsidP="00277029">
      <w:pPr>
        <w:rPr>
          <w:sz w:val="22"/>
          <w:szCs w:val="18"/>
        </w:rPr>
      </w:pPr>
    </w:p>
    <w:p w14:paraId="14016156" w14:textId="2CFD5EB0" w:rsidR="00277029" w:rsidRPr="00E7125D" w:rsidRDefault="00277029" w:rsidP="00277029">
      <w:pPr>
        <w:pStyle w:val="ListParagraph"/>
        <w:numPr>
          <w:ilvl w:val="0"/>
          <w:numId w:val="14"/>
        </w:numPr>
        <w:rPr>
          <w:sz w:val="22"/>
          <w:szCs w:val="18"/>
        </w:rPr>
      </w:pPr>
      <w:r w:rsidRPr="00E7125D">
        <w:rPr>
          <w:sz w:val="22"/>
          <w:szCs w:val="18"/>
        </w:rPr>
        <w:t>Consultas en SQL</w:t>
      </w:r>
      <w:r w:rsidR="00174350" w:rsidRPr="00E7125D">
        <w:rPr>
          <w:sz w:val="22"/>
          <w:szCs w:val="18"/>
        </w:rPr>
        <w:t xml:space="preserve"> y construcción de base de datos</w:t>
      </w:r>
      <w:r w:rsidR="005B20D2" w:rsidRPr="00E7125D">
        <w:rPr>
          <w:sz w:val="22"/>
          <w:szCs w:val="18"/>
        </w:rPr>
        <w:t xml:space="preserve">. </w:t>
      </w:r>
    </w:p>
    <w:p w14:paraId="6F426190" w14:textId="217A4309" w:rsidR="005B20D2" w:rsidRPr="00E7125D" w:rsidRDefault="005B20D2" w:rsidP="00277029">
      <w:pPr>
        <w:pStyle w:val="ListParagraph"/>
        <w:numPr>
          <w:ilvl w:val="0"/>
          <w:numId w:val="14"/>
        </w:numPr>
        <w:rPr>
          <w:sz w:val="22"/>
          <w:szCs w:val="18"/>
        </w:rPr>
      </w:pPr>
      <w:proofErr w:type="gramStart"/>
      <w:r w:rsidRPr="00E7125D">
        <w:rPr>
          <w:sz w:val="22"/>
          <w:szCs w:val="18"/>
        </w:rPr>
        <w:t xml:space="preserve">C++ </w:t>
      </w:r>
      <w:r w:rsidR="00593E42" w:rsidRPr="00E7125D">
        <w:rPr>
          <w:sz w:val="22"/>
          <w:szCs w:val="18"/>
        </w:rPr>
        <w:t>,</w:t>
      </w:r>
      <w:proofErr w:type="gramEnd"/>
      <w:r w:rsidRPr="00E7125D">
        <w:rPr>
          <w:sz w:val="22"/>
          <w:szCs w:val="18"/>
        </w:rPr>
        <w:t xml:space="preserve"> JavaScript </w:t>
      </w:r>
    </w:p>
    <w:p w14:paraId="2A79EB02" w14:textId="0E1EE4AB" w:rsidR="005B20D2" w:rsidRPr="00E7125D" w:rsidRDefault="005C46B7" w:rsidP="00277029">
      <w:pPr>
        <w:pStyle w:val="ListParagraph"/>
        <w:numPr>
          <w:ilvl w:val="0"/>
          <w:numId w:val="14"/>
        </w:numPr>
        <w:rPr>
          <w:sz w:val="22"/>
          <w:szCs w:val="18"/>
        </w:rPr>
      </w:pPr>
      <w:r w:rsidRPr="00E7125D">
        <w:rPr>
          <w:sz w:val="22"/>
          <w:szCs w:val="18"/>
        </w:rPr>
        <w:t xml:space="preserve">HTML - CSS - Bootstrap, </w:t>
      </w:r>
      <w:proofErr w:type="spellStart"/>
      <w:r w:rsidRPr="00E7125D">
        <w:rPr>
          <w:sz w:val="22"/>
          <w:szCs w:val="18"/>
        </w:rPr>
        <w:t>Swiper</w:t>
      </w:r>
      <w:proofErr w:type="spellEnd"/>
      <w:r w:rsidRPr="00E7125D">
        <w:rPr>
          <w:sz w:val="22"/>
          <w:szCs w:val="18"/>
        </w:rPr>
        <w:t xml:space="preserve">,  </w:t>
      </w:r>
    </w:p>
    <w:p w14:paraId="3266F342" w14:textId="33CE6528" w:rsidR="00593E42" w:rsidRPr="00E7125D" w:rsidRDefault="005C46B7" w:rsidP="00593E42">
      <w:pPr>
        <w:pStyle w:val="ListParagraph"/>
        <w:numPr>
          <w:ilvl w:val="0"/>
          <w:numId w:val="14"/>
        </w:numPr>
        <w:rPr>
          <w:sz w:val="22"/>
          <w:szCs w:val="18"/>
          <w:lang w:val="en-US"/>
        </w:rPr>
      </w:pPr>
      <w:proofErr w:type="gramStart"/>
      <w:r w:rsidRPr="00E7125D">
        <w:rPr>
          <w:sz w:val="22"/>
          <w:szCs w:val="18"/>
          <w:lang w:val="en-US"/>
        </w:rPr>
        <w:t>Code::</w:t>
      </w:r>
      <w:proofErr w:type="gramEnd"/>
      <w:r w:rsidRPr="00E7125D">
        <w:rPr>
          <w:sz w:val="22"/>
          <w:szCs w:val="18"/>
          <w:lang w:val="en-US"/>
        </w:rPr>
        <w:t xml:space="preserve">Blocks </w:t>
      </w:r>
      <w:r w:rsidR="00593E42" w:rsidRPr="00E7125D">
        <w:rPr>
          <w:sz w:val="22"/>
          <w:szCs w:val="18"/>
          <w:lang w:val="en-US"/>
        </w:rPr>
        <w:t>–</w:t>
      </w:r>
      <w:r w:rsidRPr="00E7125D">
        <w:rPr>
          <w:sz w:val="22"/>
          <w:szCs w:val="18"/>
          <w:lang w:val="en-US"/>
        </w:rPr>
        <w:t xml:space="preserve"> </w:t>
      </w:r>
      <w:r w:rsidR="00593E42" w:rsidRPr="00E7125D">
        <w:rPr>
          <w:sz w:val="22"/>
          <w:szCs w:val="18"/>
          <w:lang w:val="en-US"/>
        </w:rPr>
        <w:t xml:space="preserve">VS code -  </w:t>
      </w:r>
      <w:proofErr w:type="spellStart"/>
      <w:r w:rsidR="00593E42" w:rsidRPr="00E7125D">
        <w:rPr>
          <w:sz w:val="22"/>
          <w:szCs w:val="18"/>
          <w:lang w:val="en-US"/>
        </w:rPr>
        <w:t>Github</w:t>
      </w:r>
      <w:proofErr w:type="spellEnd"/>
      <w:r w:rsidR="00593E42" w:rsidRPr="00E7125D">
        <w:rPr>
          <w:sz w:val="22"/>
          <w:szCs w:val="18"/>
          <w:lang w:val="en-US"/>
        </w:rPr>
        <w:t xml:space="preserve">. </w:t>
      </w:r>
    </w:p>
    <w:p w14:paraId="75AA65DB" w14:textId="77777777" w:rsidR="00BF6224" w:rsidRPr="00593E42" w:rsidRDefault="00BF6224" w:rsidP="00BF6224">
      <w:pPr>
        <w:rPr>
          <w:lang w:val="en-US"/>
        </w:rPr>
      </w:pPr>
    </w:p>
    <w:p w14:paraId="5670C4C3" w14:textId="220316D6" w:rsidR="004C1DA9" w:rsidRDefault="008D6A11" w:rsidP="009A2123">
      <w:pPr>
        <w:pStyle w:val="Aptitudes"/>
      </w:pPr>
      <w:r>
        <w:rPr>
          <w:rFonts w:ascii="Georgia" w:eastAsia="Georgia" w:hAnsi="Georgia" w:cs="Georgia"/>
          <w:noProof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7AEC800D" wp14:editId="5DF97C84">
                <wp:extent cx="914400" cy="0"/>
                <wp:effectExtent l="0" t="0" r="0" b="0"/>
                <wp:docPr id="569275787" name="Conector rec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8414C0" id="Conector recto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6F24C8F" w14:textId="4D55E951" w:rsidR="008D6A11" w:rsidRDefault="008D6A11" w:rsidP="009A2123">
      <w:pPr>
        <w:pStyle w:val="Subtitle"/>
      </w:pPr>
      <w:r>
        <w:lastRenderedPageBreak/>
        <w:t>e</w:t>
      </w:r>
      <w:r w:rsidR="00D63E19">
        <w:t>ducación</w:t>
      </w:r>
    </w:p>
    <w:p w14:paraId="279BE092" w14:textId="77777777" w:rsidR="009A2123" w:rsidRPr="009A2123" w:rsidRDefault="009A2123" w:rsidP="009A2123"/>
    <w:p w14:paraId="509175C8" w14:textId="62CD0A83" w:rsidR="004C1DA9" w:rsidRDefault="008D6A11" w:rsidP="009A2123">
      <w:pPr>
        <w:pStyle w:val="ListParagraph"/>
        <w:numPr>
          <w:ilvl w:val="0"/>
          <w:numId w:val="12"/>
        </w:numPr>
      </w:pPr>
      <w:r>
        <w:t xml:space="preserve">Técnico Superior en Programación (UTN) – 2024 – cursando. </w:t>
      </w:r>
    </w:p>
    <w:p w14:paraId="150C1E90" w14:textId="67971CF4" w:rsidR="00593E42" w:rsidRDefault="008D6A11" w:rsidP="00593E42">
      <w:pPr>
        <w:pStyle w:val="ListParagraph"/>
        <w:numPr>
          <w:ilvl w:val="0"/>
          <w:numId w:val="12"/>
        </w:numPr>
      </w:pPr>
      <w:r>
        <w:t xml:space="preserve">Instituto San Martín de Tours – 2016 (secundario).  </w:t>
      </w:r>
    </w:p>
    <w:p w14:paraId="487AFDC3" w14:textId="5B971037" w:rsidR="004C1DA9" w:rsidRDefault="004C1DA9" w:rsidP="004C1DA9">
      <w:r>
        <w:rPr>
          <w:rFonts w:ascii="Georgia" w:eastAsia="Georgia" w:hAnsi="Georgia" w:cs="Georgia"/>
          <w:noProof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3116AC4F" wp14:editId="4DDD2FE9">
                <wp:extent cx="914400" cy="0"/>
                <wp:effectExtent l="0" t="0" r="0" b="0"/>
                <wp:docPr id="2" name="Conector rec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191E04" id="Conector recto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753A9020" w14:textId="37B9524C" w:rsidR="002745AC" w:rsidRDefault="00667703" w:rsidP="009A2123">
      <w:pPr>
        <w:pStyle w:val="Subtitle"/>
      </w:pPr>
      <w:r>
        <w:t>Idiomas</w:t>
      </w:r>
      <w:r w:rsidR="008D6A11">
        <w:t>:</w:t>
      </w:r>
    </w:p>
    <w:p w14:paraId="680D122A" w14:textId="77777777" w:rsidR="008A5513" w:rsidRPr="008A5513" w:rsidRDefault="008A5513" w:rsidP="008A5513"/>
    <w:p w14:paraId="7394A585" w14:textId="2DE7FBF3" w:rsidR="00B15634" w:rsidRDefault="00667703" w:rsidP="009A2123">
      <w:pPr>
        <w:pStyle w:val="ListParagraph"/>
        <w:numPr>
          <w:ilvl w:val="0"/>
          <w:numId w:val="13"/>
        </w:numPr>
      </w:pPr>
      <w:r>
        <w:t>Inglés: técnico básico.</w:t>
      </w:r>
    </w:p>
    <w:p w14:paraId="11902B5E" w14:textId="2B3EB4FA" w:rsidR="002372E3" w:rsidRDefault="00B15634" w:rsidP="00593E42">
      <w:pPr>
        <w:pStyle w:val="Aptitudes"/>
      </w:pPr>
      <w:r>
        <w:rPr>
          <w:rFonts w:ascii="Georgia" w:eastAsia="Georgia" w:hAnsi="Georgia" w:cs="Georgia"/>
          <w:noProof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CC7C012" wp14:editId="2C47C7AB">
                <wp:extent cx="1854679" cy="8627"/>
                <wp:effectExtent l="0" t="0" r="31750" b="29845"/>
                <wp:docPr id="608470603" name="Conector rec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679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340C8E" id="Conector recto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6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" strokecolor="black [3213]" strokeweight=".5pt">
                <v:stroke joinstyle="miter"/>
                <w10:anchorlock/>
              </v:line>
            </w:pict>
          </mc:Fallback>
        </mc:AlternateContent>
      </w:r>
      <w:bookmarkEnd w:id="0"/>
    </w:p>
    <w:p w14:paraId="4FDA55C4" w14:textId="77777777" w:rsidR="00DA43DB" w:rsidRPr="00DA43DB" w:rsidRDefault="00DA43DB" w:rsidP="00DA43DB">
      <w:pPr>
        <w:rPr>
          <w:lang w:val="es-MX"/>
        </w:rPr>
      </w:pPr>
    </w:p>
    <w:p w14:paraId="2007824E" w14:textId="3E19631D" w:rsidR="00DA43DB" w:rsidRPr="00F5689F" w:rsidRDefault="002372E3" w:rsidP="005E408E">
      <w:r>
        <w:rPr>
          <w:noProof/>
        </w:rPr>
        <w:drawing>
          <wp:inline distT="0" distB="0" distL="0" distR="0" wp14:anchorId="6EFC2E64" wp14:editId="3164E1FF">
            <wp:extent cx="6098875" cy="5057635"/>
            <wp:effectExtent l="0" t="0" r="0" b="0"/>
            <wp:docPr id="333125456" name="Picture 1" descr="A blue and white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25456" name="Picture 1" descr="A blue and white document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633" cy="50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DB" w:rsidRPr="00F5689F" w:rsidSect="00F72DA5">
      <w:footerReference w:type="default" r:id="rId15"/>
      <w:pgSz w:w="11906" w:h="16838" w:code="9"/>
      <w:pgMar w:top="862" w:right="1191" w:bottom="289" w:left="119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DB25E" w14:textId="77777777" w:rsidR="00846D26" w:rsidRDefault="00846D26" w:rsidP="002F6CB9">
      <w:pPr>
        <w:spacing w:line="240" w:lineRule="auto"/>
      </w:pPr>
      <w:r>
        <w:separator/>
      </w:r>
    </w:p>
  </w:endnote>
  <w:endnote w:type="continuationSeparator" w:id="0">
    <w:p w14:paraId="44241ECF" w14:textId="77777777" w:rsidR="00846D26" w:rsidRDefault="00846D2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832CA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D8895" w14:textId="77777777" w:rsidR="00846D26" w:rsidRDefault="00846D26" w:rsidP="002F6CB9">
      <w:pPr>
        <w:spacing w:line="240" w:lineRule="auto"/>
      </w:pPr>
      <w:r>
        <w:separator/>
      </w:r>
    </w:p>
  </w:footnote>
  <w:footnote w:type="continuationSeparator" w:id="0">
    <w:p w14:paraId="73113FF0" w14:textId="77777777" w:rsidR="00846D26" w:rsidRDefault="00846D2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A145328"/>
    <w:multiLevelType w:val="hybridMultilevel"/>
    <w:tmpl w:val="B5CE2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8800A3F"/>
    <w:multiLevelType w:val="hybridMultilevel"/>
    <w:tmpl w:val="A674328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13D2B9F"/>
    <w:multiLevelType w:val="hybridMultilevel"/>
    <w:tmpl w:val="79FC5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354B3"/>
    <w:multiLevelType w:val="hybridMultilevel"/>
    <w:tmpl w:val="E196C5B0"/>
    <w:lvl w:ilvl="0" w:tplc="4BB27EE0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4AFE"/>
    <w:multiLevelType w:val="hybridMultilevel"/>
    <w:tmpl w:val="75CA25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721EA"/>
    <w:multiLevelType w:val="hybridMultilevel"/>
    <w:tmpl w:val="8BB087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20014F"/>
    <w:multiLevelType w:val="hybridMultilevel"/>
    <w:tmpl w:val="DA5A2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38352210">
    <w:abstractNumId w:val="5"/>
  </w:num>
  <w:num w:numId="2" w16cid:durableId="1960527765">
    <w:abstractNumId w:val="12"/>
  </w:num>
  <w:num w:numId="3" w16cid:durableId="305205635">
    <w:abstractNumId w:val="11"/>
  </w:num>
  <w:num w:numId="4" w16cid:durableId="1418210607">
    <w:abstractNumId w:val="2"/>
  </w:num>
  <w:num w:numId="5" w16cid:durableId="1228227747">
    <w:abstractNumId w:val="4"/>
  </w:num>
  <w:num w:numId="6" w16cid:durableId="836001362">
    <w:abstractNumId w:val="13"/>
  </w:num>
  <w:num w:numId="7" w16cid:durableId="729377526">
    <w:abstractNumId w:val="0"/>
  </w:num>
  <w:num w:numId="8" w16cid:durableId="1083992535">
    <w:abstractNumId w:val="6"/>
  </w:num>
  <w:num w:numId="9" w16cid:durableId="2141069625">
    <w:abstractNumId w:val="8"/>
  </w:num>
  <w:num w:numId="10" w16cid:durableId="220293707">
    <w:abstractNumId w:val="3"/>
  </w:num>
  <w:num w:numId="11" w16cid:durableId="1063453222">
    <w:abstractNumId w:val="7"/>
  </w:num>
  <w:num w:numId="12" w16cid:durableId="526678160">
    <w:abstractNumId w:val="1"/>
  </w:num>
  <w:num w:numId="13" w16cid:durableId="169832223">
    <w:abstractNumId w:val="9"/>
  </w:num>
  <w:num w:numId="14" w16cid:durableId="1532642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2"/>
    <w:rsid w:val="000041FC"/>
    <w:rsid w:val="00031E11"/>
    <w:rsid w:val="00047507"/>
    <w:rsid w:val="000746AE"/>
    <w:rsid w:val="000A3B87"/>
    <w:rsid w:val="000C67F8"/>
    <w:rsid w:val="000D2A61"/>
    <w:rsid w:val="000E2956"/>
    <w:rsid w:val="000E2D6F"/>
    <w:rsid w:val="000F09B0"/>
    <w:rsid w:val="001015E3"/>
    <w:rsid w:val="00101F80"/>
    <w:rsid w:val="001543CC"/>
    <w:rsid w:val="00157B6C"/>
    <w:rsid w:val="00174350"/>
    <w:rsid w:val="00184BDA"/>
    <w:rsid w:val="00185237"/>
    <w:rsid w:val="001B7085"/>
    <w:rsid w:val="001E68E6"/>
    <w:rsid w:val="00212436"/>
    <w:rsid w:val="002166FE"/>
    <w:rsid w:val="002372E3"/>
    <w:rsid w:val="0023785C"/>
    <w:rsid w:val="00244CFC"/>
    <w:rsid w:val="0025097B"/>
    <w:rsid w:val="00254C21"/>
    <w:rsid w:val="00256C9B"/>
    <w:rsid w:val="00267F35"/>
    <w:rsid w:val="00271A92"/>
    <w:rsid w:val="002745AC"/>
    <w:rsid w:val="00277029"/>
    <w:rsid w:val="00292A11"/>
    <w:rsid w:val="002A51AE"/>
    <w:rsid w:val="002C21CC"/>
    <w:rsid w:val="002C378E"/>
    <w:rsid w:val="002F6CB9"/>
    <w:rsid w:val="00303FDC"/>
    <w:rsid w:val="00340C75"/>
    <w:rsid w:val="00351883"/>
    <w:rsid w:val="0036192E"/>
    <w:rsid w:val="0036765D"/>
    <w:rsid w:val="00377519"/>
    <w:rsid w:val="00390248"/>
    <w:rsid w:val="003A70F8"/>
    <w:rsid w:val="003B3E71"/>
    <w:rsid w:val="003C2FF9"/>
    <w:rsid w:val="003E6D64"/>
    <w:rsid w:val="00407F3F"/>
    <w:rsid w:val="00410F37"/>
    <w:rsid w:val="00445B5A"/>
    <w:rsid w:val="00445E3A"/>
    <w:rsid w:val="00466D7C"/>
    <w:rsid w:val="0046736A"/>
    <w:rsid w:val="00494981"/>
    <w:rsid w:val="00496677"/>
    <w:rsid w:val="00497CE6"/>
    <w:rsid w:val="004A389E"/>
    <w:rsid w:val="004A75D2"/>
    <w:rsid w:val="004B0D77"/>
    <w:rsid w:val="004B4E2D"/>
    <w:rsid w:val="004C1DA9"/>
    <w:rsid w:val="004C3DBD"/>
    <w:rsid w:val="004D2D6E"/>
    <w:rsid w:val="004D7316"/>
    <w:rsid w:val="004F4C7E"/>
    <w:rsid w:val="0050310A"/>
    <w:rsid w:val="00530C02"/>
    <w:rsid w:val="005342F1"/>
    <w:rsid w:val="005666B9"/>
    <w:rsid w:val="005725B1"/>
    <w:rsid w:val="0059022C"/>
    <w:rsid w:val="00593E42"/>
    <w:rsid w:val="005A001B"/>
    <w:rsid w:val="005A05E2"/>
    <w:rsid w:val="005A4739"/>
    <w:rsid w:val="005B20D2"/>
    <w:rsid w:val="005C46B7"/>
    <w:rsid w:val="005D3B3A"/>
    <w:rsid w:val="005D49CA"/>
    <w:rsid w:val="005D61DE"/>
    <w:rsid w:val="005E2A9D"/>
    <w:rsid w:val="005E408E"/>
    <w:rsid w:val="00613813"/>
    <w:rsid w:val="00625103"/>
    <w:rsid w:val="00625729"/>
    <w:rsid w:val="0064392B"/>
    <w:rsid w:val="006450C1"/>
    <w:rsid w:val="00647D8C"/>
    <w:rsid w:val="00653945"/>
    <w:rsid w:val="00667703"/>
    <w:rsid w:val="00673037"/>
    <w:rsid w:val="006B3BC2"/>
    <w:rsid w:val="006F4142"/>
    <w:rsid w:val="0070452B"/>
    <w:rsid w:val="00705D7F"/>
    <w:rsid w:val="00740EE4"/>
    <w:rsid w:val="007466F4"/>
    <w:rsid w:val="007513A9"/>
    <w:rsid w:val="0075349C"/>
    <w:rsid w:val="00774808"/>
    <w:rsid w:val="007843C5"/>
    <w:rsid w:val="00785436"/>
    <w:rsid w:val="00797169"/>
    <w:rsid w:val="007A242C"/>
    <w:rsid w:val="007B6AC9"/>
    <w:rsid w:val="007C0CF2"/>
    <w:rsid w:val="007C74B7"/>
    <w:rsid w:val="007D294F"/>
    <w:rsid w:val="007E2782"/>
    <w:rsid w:val="007F4D8C"/>
    <w:rsid w:val="007F5E63"/>
    <w:rsid w:val="007F6801"/>
    <w:rsid w:val="00817608"/>
    <w:rsid w:val="00817E2C"/>
    <w:rsid w:val="00822F71"/>
    <w:rsid w:val="00846D26"/>
    <w:rsid w:val="00851431"/>
    <w:rsid w:val="008539E9"/>
    <w:rsid w:val="0086291E"/>
    <w:rsid w:val="00891530"/>
    <w:rsid w:val="0089156A"/>
    <w:rsid w:val="008A4B66"/>
    <w:rsid w:val="008A5513"/>
    <w:rsid w:val="008D3305"/>
    <w:rsid w:val="008D6A11"/>
    <w:rsid w:val="008F3BB8"/>
    <w:rsid w:val="008F5EFB"/>
    <w:rsid w:val="008F64E8"/>
    <w:rsid w:val="009111F2"/>
    <w:rsid w:val="0091330B"/>
    <w:rsid w:val="00990AFF"/>
    <w:rsid w:val="00997316"/>
    <w:rsid w:val="009A2009"/>
    <w:rsid w:val="009A2123"/>
    <w:rsid w:val="009A3F87"/>
    <w:rsid w:val="009A6B1E"/>
    <w:rsid w:val="009B33D3"/>
    <w:rsid w:val="009B5F29"/>
    <w:rsid w:val="009B6510"/>
    <w:rsid w:val="009C09FE"/>
    <w:rsid w:val="009C1962"/>
    <w:rsid w:val="009F7420"/>
    <w:rsid w:val="00A2493A"/>
    <w:rsid w:val="00A42BF3"/>
    <w:rsid w:val="00A635D5"/>
    <w:rsid w:val="00A67C6F"/>
    <w:rsid w:val="00A81573"/>
    <w:rsid w:val="00A82D03"/>
    <w:rsid w:val="00A831EA"/>
    <w:rsid w:val="00A9177A"/>
    <w:rsid w:val="00AA3B22"/>
    <w:rsid w:val="00AA691D"/>
    <w:rsid w:val="00AC37D0"/>
    <w:rsid w:val="00AD74A8"/>
    <w:rsid w:val="00AE17C6"/>
    <w:rsid w:val="00AF42AC"/>
    <w:rsid w:val="00B04E43"/>
    <w:rsid w:val="00B15634"/>
    <w:rsid w:val="00B16138"/>
    <w:rsid w:val="00B30CE3"/>
    <w:rsid w:val="00B508D6"/>
    <w:rsid w:val="00B62A64"/>
    <w:rsid w:val="00B63E35"/>
    <w:rsid w:val="00B80EE9"/>
    <w:rsid w:val="00B84523"/>
    <w:rsid w:val="00BC0E27"/>
    <w:rsid w:val="00BC3C1B"/>
    <w:rsid w:val="00BE32AE"/>
    <w:rsid w:val="00BF6224"/>
    <w:rsid w:val="00C01189"/>
    <w:rsid w:val="00C01D90"/>
    <w:rsid w:val="00C0261D"/>
    <w:rsid w:val="00C118C7"/>
    <w:rsid w:val="00C423B6"/>
    <w:rsid w:val="00C52791"/>
    <w:rsid w:val="00C63FD2"/>
    <w:rsid w:val="00C65FEE"/>
    <w:rsid w:val="00C738DA"/>
    <w:rsid w:val="00C764ED"/>
    <w:rsid w:val="00C8183F"/>
    <w:rsid w:val="00C83E97"/>
    <w:rsid w:val="00CA39AE"/>
    <w:rsid w:val="00CD5690"/>
    <w:rsid w:val="00CE06E4"/>
    <w:rsid w:val="00CE1D5A"/>
    <w:rsid w:val="00CE26DB"/>
    <w:rsid w:val="00CF4208"/>
    <w:rsid w:val="00D103FF"/>
    <w:rsid w:val="00D16F01"/>
    <w:rsid w:val="00D52184"/>
    <w:rsid w:val="00D5552B"/>
    <w:rsid w:val="00D62F82"/>
    <w:rsid w:val="00D63E19"/>
    <w:rsid w:val="00D649DF"/>
    <w:rsid w:val="00D81E79"/>
    <w:rsid w:val="00D87E03"/>
    <w:rsid w:val="00D90D8B"/>
    <w:rsid w:val="00D92D79"/>
    <w:rsid w:val="00DA32CB"/>
    <w:rsid w:val="00DA43DB"/>
    <w:rsid w:val="00DB29DA"/>
    <w:rsid w:val="00DB73FE"/>
    <w:rsid w:val="00DC70F9"/>
    <w:rsid w:val="00DF67D8"/>
    <w:rsid w:val="00E40C3C"/>
    <w:rsid w:val="00E4557E"/>
    <w:rsid w:val="00E55C32"/>
    <w:rsid w:val="00E5745D"/>
    <w:rsid w:val="00E6525B"/>
    <w:rsid w:val="00E7125D"/>
    <w:rsid w:val="00E8269A"/>
    <w:rsid w:val="00E84EA1"/>
    <w:rsid w:val="00E97CB2"/>
    <w:rsid w:val="00EA31B4"/>
    <w:rsid w:val="00EC5870"/>
    <w:rsid w:val="00ED6E70"/>
    <w:rsid w:val="00EE28BB"/>
    <w:rsid w:val="00EF10F2"/>
    <w:rsid w:val="00F31058"/>
    <w:rsid w:val="00F40B7D"/>
    <w:rsid w:val="00F41ACF"/>
    <w:rsid w:val="00F43837"/>
    <w:rsid w:val="00F5689F"/>
    <w:rsid w:val="00F62D72"/>
    <w:rsid w:val="00F7064C"/>
    <w:rsid w:val="00F7157D"/>
    <w:rsid w:val="00F72DA5"/>
    <w:rsid w:val="00F736B0"/>
    <w:rsid w:val="00F85109"/>
    <w:rsid w:val="00F95AF2"/>
    <w:rsid w:val="00F973ED"/>
    <w:rsid w:val="00FA1EEA"/>
    <w:rsid w:val="00FA53EF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4AA70"/>
  <w15:docId w15:val="{5933653A-B79A-4839-A84F-72DE4A43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2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ptitudesenvietas">
    <w:name w:val="Aptitudes en viñeta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Ubicacindeltrabajoencursiva">
    <w:name w:val="Ubicación del trabajo en cursiva"/>
    <w:basedOn w:val="DefaultParagraphFont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DefaultParagraphFont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1noresuelta">
    <w:name w:val="Mención1 no resuelta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Cursiva">
    <w:name w:val="Cursiva"/>
    <w:uiPriority w:val="1"/>
    <w:qFormat/>
    <w:rsid w:val="004C1DA9"/>
    <w:rPr>
      <w:b/>
      <w:i/>
    </w:rPr>
  </w:style>
  <w:style w:type="character" w:customStyle="1" w:styleId="Sinnegrita">
    <w:name w:val="Sin negrita"/>
    <w:uiPriority w:val="1"/>
    <w:qFormat/>
    <w:rsid w:val="004C1DA9"/>
    <w:rPr>
      <w:b/>
    </w:rPr>
  </w:style>
  <w:style w:type="paragraph" w:customStyle="1" w:styleId="Aptitudes">
    <w:name w:val="Aptitude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4A75D2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8E6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67b4fd3d148d7777e5abd539--effervescent-vacherin-51f0b2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carlos-zubilete-sanchez-78232b2b9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arlosZubilete?tab=repositori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carloszubiletesanchez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y\AppData\Roaming\Microsoft\Templates\Curr&#237;culum%20v&#237;tae%20de%20gerente%20de%20oficina%20para%20ATS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gerente de oficina para ATS.dotx</Template>
  <TotalTime>584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Zubilete Sanchez Carlos Jasset</cp:lastModifiedBy>
  <cp:revision>62</cp:revision>
  <dcterms:created xsi:type="dcterms:W3CDTF">2024-11-27T18:36:00Z</dcterms:created>
  <dcterms:modified xsi:type="dcterms:W3CDTF">2025-02-21T19:43:00Z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